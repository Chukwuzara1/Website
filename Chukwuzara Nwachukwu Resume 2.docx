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documentdiv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80" w:lineRule="atLeast"/>
        <w:ind w:left="0" w:right="0"/>
        <w:rPr>
          <w:rFonts w:ascii="Montserrat Bold" w:eastAsia="Montserrat Bold" w:hAnsi="Montserrat Bold" w:cs="Montserrat Bold"/>
          <w:b/>
          <w:bCs/>
          <w:color w:val="2A5B50"/>
          <w:sz w:val="56"/>
          <w:szCs w:val="56"/>
          <w:bdr w:val="none" w:sz="0" w:space="0" w:color="auto"/>
          <w:vertAlign w:val="baseline"/>
        </w:rPr>
      </w:pPr>
      <w:r>
        <w:rPr>
          <w:rStyle w:val="divdocumentdivnamespannth-child1"/>
          <w:b/>
          <w:bCs/>
          <w:color w:val="2A5B50"/>
          <w:sz w:val="56"/>
          <w:szCs w:val="56"/>
        </w:rPr>
        <w:t xml:space="preserve">Chukwuzara </w:t>
      </w:r>
      <w:r>
        <w:rPr>
          <w:rStyle w:val="span"/>
          <w:b/>
          <w:bCs/>
          <w:color w:val="2A5B50"/>
          <w:sz w:val="56"/>
          <w:szCs w:val="56"/>
        </w:rPr>
        <w:t>Nwachukwu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0" w:after="0" w:line="280" w:lineRule="atLeas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</w:rPr>
        <w:t>240-886-9485</w:t>
      </w: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</w:rPr>
        <w:t xml:space="preserve"> | </w:t>
      </w: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</w:rPr>
        <w:t>zaranwachukwu@aol.com</w:t>
      </w: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</w:rPr>
        <w:t xml:space="preserve"> | </w:t>
      </w:r>
      <w:r>
        <w:rPr>
          <w:rStyle w:val="divdocumentcity-name"/>
          <w:rFonts w:ascii="Montserrat" w:eastAsia="Montserrat" w:hAnsi="Montserrat" w:cs="Montserrat"/>
          <w:b w:val="0"/>
          <w:bCs w:val="0"/>
          <w:color w:val="545F67"/>
          <w:sz w:val="20"/>
          <w:szCs w:val="20"/>
        </w:rPr>
        <w:t>hyattsville</w:t>
      </w: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</w:rPr>
        <w:t xml:space="preserve">, </w:t>
      </w: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</w:rPr>
        <w:t>Maryland</w:t>
      </w: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</w:rPr>
        <w:t xml:space="preserve"> </w:t>
      </w: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</w:rPr>
        <w:t>20784</w:t>
      </w:r>
    </w:p>
    <w:p>
      <w:pPr>
        <w:pStyle w:val="div"/>
        <w:shd w:val="clear" w:color="auto" w:fill="FFFFFF"/>
        <w:spacing w:before="0" w:line="440" w:lineRule="atLeas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22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220" w:type="dxa"/>
            <w:right w:w="0" w:type="dxa"/>
          </w:tblCellMar>
          <w:tblLook w:val="05E0"/>
        </w:tblPrEx>
        <w:trPr>
          <w:trHeight w:val="300"/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/>
                <w:bCs/>
                <w:caps/>
                <w:color w:val="2A5B50"/>
                <w:bdr w:val="none" w:sz="0" w:space="0" w:color="auto"/>
                <w:vertAlign w:val="baseline"/>
              </w:rPr>
              <w:t>Professional Summary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0" w:line="280" w:lineRule="atLeas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Decisive Software Engineer with solid background of success in troubleshooting and resolving complex software challenges. Designs and deploys innovative features to improve performance and functionality. Proactive problem-solver with exceptional critical thinking and collaboration skills.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22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220" w:type="dxa"/>
            <w:right w:w="0" w:type="dxa"/>
          </w:tblCellMar>
          <w:tblLook w:val="05E0"/>
        </w:tblPrEx>
        <w:trPr>
          <w:trHeight w:val="300"/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/>
                <w:bCs/>
                <w:caps/>
                <w:color w:val="2A5B50"/>
                <w:bdr w:val="none" w:sz="0" w:space="0" w:color="auto"/>
                <w:vertAlign w:val="baseline"/>
              </w:rPr>
              <w:t>Skills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</w:p>
    <w:tbl>
      <w:tblPr>
        <w:tblW w:w="0" w:type="auto"/>
        <w:jc w:val="left"/>
        <w:tblInd w:w="300" w:type="dxa"/>
        <w:tblLayout w:type="fixed"/>
        <w:tblCellMar>
          <w:left w:w="108" w:type="dxa"/>
          <w:right w:w="108" w:type="dxa"/>
        </w:tblCellMar>
      </w:tblPr>
      <w:tblGrid>
        <w:gridCol w:w="3623"/>
        <w:gridCol w:w="3623"/>
        <w:gridCol w:w="3623"/>
      </w:tblGrid>
      <w:tr>
        <w:tblPrEx>
          <w:tblW w:w="0" w:type="auto"/>
          <w:jc w:val="left"/>
          <w:tblInd w:w="300" w:type="dxa"/>
          <w:tblLayout w:type="fixed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62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-100"/>
              </w:tabs>
              <w:spacing w:before="0" w:after="0" w:line="280" w:lineRule="atLeast"/>
              <w:ind w:left="180" w:right="0" w:hanging="180"/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  <w:t>Team Collaboration</w:t>
            </w:r>
          </w:p>
        </w:tc>
        <w:tc>
          <w:tcPr>
            <w:tcW w:w="362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2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-100"/>
              </w:tabs>
              <w:spacing w:before="0" w:after="0" w:line="280" w:lineRule="atLeast"/>
              <w:ind w:left="180" w:right="0" w:hanging="180"/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  <w:t>Software testing and implementation</w:t>
            </w:r>
          </w:p>
        </w:tc>
        <w:tc>
          <w:tcPr>
            <w:tcW w:w="362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3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-100"/>
              </w:tabs>
              <w:spacing w:before="0" w:after="0" w:line="280" w:lineRule="atLeast"/>
              <w:ind w:left="180" w:right="0" w:hanging="180"/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  <w:t>Troubleshooting and resolution of prject</w:t>
            </w:r>
          </w:p>
        </w:tc>
      </w:tr>
      <w:tr>
        <w:tblPrEx>
          <w:tblW w:w="0" w:type="auto"/>
          <w:jc w:val="left"/>
          <w:tblInd w:w="300" w:type="dxa"/>
          <w:tblLayout w:type="fixed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62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4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-100"/>
              </w:tabs>
              <w:spacing w:before="0" w:after="0" w:line="280" w:lineRule="atLeast"/>
              <w:ind w:left="180" w:right="0" w:hanging="180"/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  <w:t>Testing and debugging</w:t>
            </w:r>
          </w:p>
        </w:tc>
        <w:tc>
          <w:tcPr>
            <w:tcW w:w="362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5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-100"/>
              </w:tabs>
              <w:spacing w:before="0" w:after="0" w:line="280" w:lineRule="atLeast"/>
              <w:ind w:left="180" w:right="0" w:hanging="180"/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  <w:t>Scripting Languages: PHP, Python, Javascript</w:t>
            </w:r>
          </w:p>
        </w:tc>
        <w:tc>
          <w:tcPr>
            <w:tcW w:w="362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6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-100"/>
              </w:tabs>
              <w:spacing w:before="0" w:after="0" w:line="280" w:lineRule="atLeast"/>
              <w:ind w:left="180" w:right="0" w:hanging="180"/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  <w:t>SQL</w:t>
            </w:r>
          </w:p>
        </w:tc>
      </w:tr>
      <w:tr>
        <w:tblPrEx>
          <w:tblW w:w="0" w:type="auto"/>
          <w:jc w:val="left"/>
          <w:tblInd w:w="300" w:type="dxa"/>
          <w:tblLayout w:type="fixed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62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7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-100"/>
              </w:tabs>
              <w:spacing w:before="0" w:after="0" w:line="280" w:lineRule="atLeast"/>
              <w:ind w:left="180" w:right="0" w:hanging="180"/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  <w:t>Coding Standards</w:t>
            </w:r>
          </w:p>
        </w:tc>
        <w:tc>
          <w:tcPr>
            <w:tcW w:w="362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8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-100"/>
              </w:tabs>
              <w:spacing w:before="0" w:after="0" w:line="280" w:lineRule="atLeast"/>
              <w:ind w:left="180" w:right="0" w:hanging="180"/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  <w:t>Microsoft .NET</w:t>
            </w:r>
          </w:p>
        </w:tc>
        <w:tc>
          <w:tcPr>
            <w:tcW w:w="3623" w:type="dxa"/>
            <w:tcMar>
              <w:left w:w="0" w:type="dxa"/>
              <w:bottom w:w="100" w:type="dxa"/>
            </w:tcMar>
          </w:tcPr>
          <w:p>
            <w:pPr>
              <w:pStyle w:val="divskillSectionfield"/>
              <w:numPr>
                <w:ilvl w:val="0"/>
                <w:numId w:val="9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-100"/>
              </w:tabs>
              <w:spacing w:before="0" w:after="220" w:line="280" w:lineRule="atLeast"/>
              <w:ind w:left="180" w:right="0" w:hanging="180"/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  <w:t>Cloud Computing</w:t>
            </w:r>
          </w:p>
        </w:tc>
      </w:tr>
    </w:tbl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22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220" w:type="dxa"/>
            <w:right w:w="0" w:type="dxa"/>
          </w:tblCellMar>
          <w:tblLook w:val="05E0"/>
        </w:tblPrEx>
        <w:trPr>
          <w:trHeight w:val="300"/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/>
                <w:bCs/>
                <w:caps/>
                <w:color w:val="2A5B50"/>
                <w:bdr w:val="none" w:sz="0" w:space="0" w:color="auto"/>
                <w:vertAlign w:val="baseline"/>
              </w:rPr>
              <w:t>Experience</w:t>
            </w:r>
          </w:p>
        </w:tc>
      </w:tr>
    </w:tbl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0" w:line="280" w:lineRule="atLeas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jobtitle"/>
          <w:rFonts w:ascii="Montserrat Medium" w:eastAsia="Montserrat Medium" w:hAnsi="Montserrat Medium" w:cs="Montserrat Medium"/>
          <w:b w:val="0"/>
          <w:bCs w:val="0"/>
          <w:color w:val="333333"/>
          <w:sz w:val="20"/>
          <w:szCs w:val="20"/>
        </w:rPr>
        <w:t>Software Engineer Co-op</w:t>
      </w:r>
      <w:r>
        <w:rPr>
          <w:rStyle w:val="documentsec-exprpaddedline"/>
          <w:b w:val="0"/>
          <w:bCs w:val="0"/>
          <w:sz w:val="20"/>
          <w:szCs w:val="20"/>
        </w:rPr>
        <w:t xml:space="preserve"> </w:t>
      </w:r>
    </w:p>
    <w:p>
      <w:pPr>
        <w:pStyle w:val="documentsec-exprpaddedlineParagraph"/>
        <w:shd w:val="clear" w:color="auto" w:fill="FFFFFF"/>
        <w:spacing w:before="0" w:after="0" w:line="280" w:lineRule="atLeast"/>
        <w:ind w:left="0" w:right="0"/>
        <w:rPr>
          <w:rFonts w:ascii="Montserrat Medium" w:eastAsia="Montserrat Medium" w:hAnsi="Montserrat Medium" w:cs="Montserrat Medium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b w:val="0"/>
          <w:bCs w:val="0"/>
          <w:sz w:val="20"/>
          <w:szCs w:val="20"/>
        </w:rPr>
        <w:t xml:space="preserve">Battelle Memorial Institue </w:t>
      </w:r>
      <w:r>
        <w:rPr>
          <w:rStyle w:val="span"/>
          <w:b w:val="0"/>
          <w:bCs w:val="0"/>
          <w:sz w:val="20"/>
          <w:szCs w:val="20"/>
        </w:rPr>
        <w:t xml:space="preserve">, </w:t>
      </w:r>
      <w:r>
        <w:rPr>
          <w:rStyle w:val="span"/>
          <w:b w:val="0"/>
          <w:bCs w:val="0"/>
          <w:sz w:val="20"/>
          <w:szCs w:val="20"/>
        </w:rPr>
        <w:t>2023</w:t>
      </w:r>
      <w:r>
        <w:rPr>
          <w:rStyle w:val="span"/>
          <w:b w:val="0"/>
          <w:bCs w:val="0"/>
          <w:sz w:val="20"/>
          <w:szCs w:val="20"/>
        </w:rPr>
        <w:t xml:space="preserve"> - </w:t>
      </w:r>
      <w:r>
        <w:rPr>
          <w:rStyle w:val="span"/>
          <w:b w:val="0"/>
          <w:bCs w:val="0"/>
          <w:sz w:val="20"/>
          <w:szCs w:val="20"/>
        </w:rPr>
        <w:t>2023</w:t>
      </w:r>
      <w:r>
        <w:rPr>
          <w:rStyle w:val="span"/>
          <w:b w:val="0"/>
          <w:bCs w:val="0"/>
          <w:sz w:val="20"/>
          <w:szCs w:val="20"/>
        </w:rPr>
        <w:t xml:space="preserve"> 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before="0"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Interpreted technical specifications and government regulations for maximum compliance.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Selected appropriate libraries and open source technologies for project integration.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Built and tested automation tools for infrastructure provisioning.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Maintained existing software through bug fixes and enhancements.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Complied with the necessary step to build and test data for a collaborative project 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Learned the Right Al tool to collaborate with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0" w:line="280" w:lineRule="atLeas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jobtitle"/>
          <w:rFonts w:ascii="Montserrat Medium" w:eastAsia="Montserrat Medium" w:hAnsi="Montserrat Medium" w:cs="Montserrat Medium"/>
          <w:b w:val="0"/>
          <w:bCs w:val="0"/>
          <w:color w:val="333333"/>
          <w:sz w:val="20"/>
          <w:szCs w:val="20"/>
        </w:rPr>
        <w:t>Data Analyst</w:t>
      </w:r>
      <w:r>
        <w:rPr>
          <w:rStyle w:val="documentsec-exprpaddedline"/>
          <w:b w:val="0"/>
          <w:bCs w:val="0"/>
          <w:sz w:val="20"/>
          <w:szCs w:val="20"/>
        </w:rPr>
        <w:t xml:space="preserve"> </w:t>
      </w:r>
    </w:p>
    <w:p>
      <w:pPr>
        <w:pStyle w:val="documentsec-exprpaddedlineParagraph"/>
        <w:shd w:val="clear" w:color="auto" w:fill="FFFFFF"/>
        <w:spacing w:before="0" w:after="0" w:line="280" w:lineRule="atLeast"/>
        <w:ind w:left="0" w:right="0"/>
        <w:rPr>
          <w:rFonts w:ascii="Montserrat Medium" w:eastAsia="Montserrat Medium" w:hAnsi="Montserrat Medium" w:cs="Montserrat Medium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b w:val="0"/>
          <w:bCs w:val="0"/>
          <w:sz w:val="20"/>
          <w:szCs w:val="20"/>
        </w:rPr>
        <w:t>Comcast</w:t>
      </w:r>
      <w:r>
        <w:rPr>
          <w:rStyle w:val="span"/>
          <w:b w:val="0"/>
          <w:bCs w:val="0"/>
          <w:sz w:val="20"/>
          <w:szCs w:val="20"/>
        </w:rPr>
        <w:t xml:space="preserve">, </w:t>
      </w:r>
      <w:r>
        <w:rPr>
          <w:rStyle w:val="span"/>
          <w:b w:val="0"/>
          <w:bCs w:val="0"/>
          <w:sz w:val="20"/>
          <w:szCs w:val="20"/>
        </w:rPr>
        <w:t>2019</w:t>
      </w:r>
      <w:r>
        <w:rPr>
          <w:rStyle w:val="span"/>
          <w:b w:val="0"/>
          <w:bCs w:val="0"/>
          <w:sz w:val="20"/>
          <w:szCs w:val="20"/>
        </w:rPr>
        <w:t xml:space="preserve"> - </w:t>
      </w:r>
      <w:r>
        <w:rPr>
          <w:rStyle w:val="span"/>
          <w:b w:val="0"/>
          <w:bCs w:val="0"/>
          <w:sz w:val="20"/>
          <w:szCs w:val="20"/>
        </w:rPr>
        <w:t>2021</w:t>
      </w:r>
      <w:r>
        <w:rPr>
          <w:rStyle w:val="span"/>
          <w:b w:val="0"/>
          <w:bCs w:val="0"/>
          <w:sz w:val="20"/>
          <w:szCs w:val="20"/>
        </w:rPr>
        <w:t xml:space="preserve"> </w:t>
      </w:r>
    </w:p>
    <w:p>
      <w:pPr>
        <w:pStyle w:val="divdocumentsinglecolumnli"/>
        <w:numPr>
          <w:ilvl w:val="0"/>
          <w:numId w:val="11"/>
        </w:numPr>
        <w:shd w:val="clear" w:color="auto" w:fill="FFFFFF"/>
        <w:spacing w:before="0"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Identified opportunities to improve data processes and measurement strategies.</w:t>
      </w:r>
    </w:p>
    <w:p>
      <w:pPr>
        <w:pStyle w:val="divdocumentsinglecolumnli"/>
        <w:numPr>
          <w:ilvl w:val="0"/>
          <w:numId w:val="11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Helped management prioritize business and information needs with regular reviews of goals and processes.</w:t>
      </w:r>
    </w:p>
    <w:p>
      <w:pPr>
        <w:pStyle w:val="divdocumentsinglecolumnli"/>
        <w:numPr>
          <w:ilvl w:val="0"/>
          <w:numId w:val="11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Transformed raw data into actionable insights for internal teams.</w:t>
      </w:r>
    </w:p>
    <w:p>
      <w:pPr>
        <w:pStyle w:val="divdocumentsinglecolumnli"/>
        <w:numPr>
          <w:ilvl w:val="0"/>
          <w:numId w:val="11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Completed high throughput analytics using SQL.</w:t>
      </w:r>
    </w:p>
    <w:p>
      <w:pPr>
        <w:pStyle w:val="divdocumentsinglecolumnli"/>
        <w:numPr>
          <w:ilvl w:val="0"/>
          <w:numId w:val="11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Summarized data analysis results in clear and compelling business report narrative.</w:t>
      </w:r>
    </w:p>
    <w:p>
      <w:pPr>
        <w:pStyle w:val="divdocumentsinglecolumnli"/>
        <w:numPr>
          <w:ilvl w:val="0"/>
          <w:numId w:val="11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Revised existing system logic difficulties to improve data accuracy and throughput.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0" w:line="280" w:lineRule="atLeas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jobtitle"/>
          <w:rFonts w:ascii="Montserrat Medium" w:eastAsia="Montserrat Medium" w:hAnsi="Montserrat Medium" w:cs="Montserrat Medium"/>
          <w:b w:val="0"/>
          <w:bCs w:val="0"/>
          <w:color w:val="333333"/>
          <w:sz w:val="20"/>
          <w:szCs w:val="20"/>
        </w:rPr>
        <w:t>Server</w:t>
      </w:r>
      <w:r>
        <w:rPr>
          <w:rStyle w:val="documentsec-exprpaddedline"/>
          <w:b w:val="0"/>
          <w:bCs w:val="0"/>
          <w:sz w:val="20"/>
          <w:szCs w:val="20"/>
        </w:rPr>
        <w:t xml:space="preserve"> </w:t>
      </w:r>
    </w:p>
    <w:p>
      <w:pPr>
        <w:pStyle w:val="documentsec-exprpaddedlineParagraph"/>
        <w:shd w:val="clear" w:color="auto" w:fill="FFFFFF"/>
        <w:spacing w:before="0" w:after="0" w:line="280" w:lineRule="atLeast"/>
        <w:ind w:left="0" w:right="0"/>
        <w:rPr>
          <w:rFonts w:ascii="Montserrat Medium" w:eastAsia="Montserrat Medium" w:hAnsi="Montserrat Medium" w:cs="Montserrat Medium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b w:val="0"/>
          <w:bCs w:val="0"/>
          <w:sz w:val="20"/>
          <w:szCs w:val="20"/>
        </w:rPr>
        <w:t>IHOP</w:t>
      </w:r>
      <w:r>
        <w:rPr>
          <w:rStyle w:val="span"/>
          <w:b w:val="0"/>
          <w:bCs w:val="0"/>
          <w:sz w:val="20"/>
          <w:szCs w:val="20"/>
        </w:rPr>
        <w:t xml:space="preserve">, </w:t>
      </w:r>
      <w:r>
        <w:rPr>
          <w:rStyle w:val="span"/>
          <w:b w:val="0"/>
          <w:bCs w:val="0"/>
          <w:sz w:val="20"/>
          <w:szCs w:val="20"/>
        </w:rPr>
        <w:t>2018</w:t>
      </w:r>
      <w:r>
        <w:rPr>
          <w:rStyle w:val="span"/>
          <w:b w:val="0"/>
          <w:bCs w:val="0"/>
          <w:sz w:val="20"/>
          <w:szCs w:val="20"/>
        </w:rPr>
        <w:t xml:space="preserve"> - </w:t>
      </w:r>
      <w:r>
        <w:rPr>
          <w:rStyle w:val="span"/>
          <w:b w:val="0"/>
          <w:bCs w:val="0"/>
          <w:sz w:val="20"/>
          <w:szCs w:val="20"/>
        </w:rPr>
        <w:t>2019</w:t>
      </w:r>
      <w:r>
        <w:rPr>
          <w:rStyle w:val="span"/>
          <w:b w:val="0"/>
          <w:bCs w:val="0"/>
          <w:sz w:val="20"/>
          <w:szCs w:val="20"/>
        </w:rPr>
        <w:t xml:space="preserve"> </w:t>
      </w:r>
    </w:p>
    <w:p>
      <w:pPr>
        <w:pStyle w:val="divdocumentsinglecolumnli"/>
        <w:numPr>
          <w:ilvl w:val="0"/>
          <w:numId w:val="12"/>
        </w:numPr>
        <w:shd w:val="clear" w:color="auto" w:fill="FFFFFF"/>
        <w:spacing w:before="0"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Memorized menu additions, changes, and limited offerings and answered questions regarding dietary restrictions and nutrition information.</w:t>
      </w:r>
    </w:p>
    <w:p>
      <w:pPr>
        <w:pStyle w:val="divdocumentsinglecolumnli"/>
        <w:numPr>
          <w:ilvl w:val="0"/>
          <w:numId w:val="12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Adhered to all safety, sanitization, and food handling guidelines and regulations.</w:t>
      </w:r>
    </w:p>
    <w:p>
      <w:pPr>
        <w:pStyle w:val="divdocumentsinglecolumnli"/>
        <w:numPr>
          <w:ilvl w:val="0"/>
          <w:numId w:val="12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Offered information on new menu items, seasonal and daily specials, and pairings.</w:t>
      </w:r>
    </w:p>
    <w:p>
      <w:pPr>
        <w:pStyle w:val="divdocumentsinglecolumnli"/>
        <w:numPr>
          <w:ilvl w:val="0"/>
          <w:numId w:val="12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Restocked service stations to maximize availability.</w:t>
      </w:r>
    </w:p>
    <w:p>
      <w:pPr>
        <w:pStyle w:val="divdocumentsinglecolumnli"/>
        <w:numPr>
          <w:ilvl w:val="0"/>
          <w:numId w:val="12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Kept food service and preparation areas clean and neat.</w:t>
      </w:r>
    </w:p>
    <w:p>
      <w:pPr>
        <w:pStyle w:val="divdocumentsinglecolumnli"/>
        <w:numPr>
          <w:ilvl w:val="0"/>
          <w:numId w:val="12"/>
        </w:numPr>
        <w:shd w:val="clear" w:color="auto" w:fill="FFFFFF"/>
        <w:spacing w:after="22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Demonstrated hospitality and customer service while greeting tables.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22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220" w:type="dxa"/>
            <w:right w:w="0" w:type="dxa"/>
          </w:tblCellMar>
          <w:tblLook w:val="05E0"/>
        </w:tblPrEx>
        <w:trPr>
          <w:trHeight w:val="300"/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/>
                <w:bCs/>
                <w:caps/>
                <w:color w:val="2A5B50"/>
                <w:bdr w:val="none" w:sz="0" w:space="0" w:color="auto"/>
                <w:vertAlign w:val="baseline"/>
              </w:rPr>
              <w:t>Education</w:t>
            </w:r>
          </w:p>
        </w:tc>
      </w:tr>
    </w:tbl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0" w:line="280" w:lineRule="atLeas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 Medium" w:eastAsia="Montserrat Medium" w:hAnsi="Montserrat Medium" w:cs="Montserrat Medium"/>
          <w:b w:val="0"/>
          <w:bCs w:val="0"/>
          <w:color w:val="333333"/>
          <w:sz w:val="20"/>
          <w:szCs w:val="20"/>
        </w:rPr>
        <w:t>Bachelor of Science (B.S.)</w:t>
      </w:r>
      <w:r>
        <w:rPr>
          <w:rStyle w:val="span"/>
          <w:rFonts w:ascii="Montserrat Medium" w:eastAsia="Montserrat Medium" w:hAnsi="Montserrat Medium" w:cs="Montserrat Medium"/>
          <w:b w:val="0"/>
          <w:bCs w:val="0"/>
          <w:color w:val="333333"/>
          <w:sz w:val="20"/>
          <w:szCs w:val="20"/>
        </w:rPr>
        <w:t xml:space="preserve">: </w:t>
      </w:r>
      <w:r>
        <w:rPr>
          <w:rStyle w:val="span"/>
          <w:rFonts w:ascii="Montserrat Medium" w:eastAsia="Montserrat Medium" w:hAnsi="Montserrat Medium" w:cs="Montserrat Medium"/>
          <w:b w:val="0"/>
          <w:bCs w:val="0"/>
          <w:color w:val="333333"/>
          <w:sz w:val="20"/>
          <w:szCs w:val="20"/>
        </w:rPr>
        <w:t>Computer Science</w:t>
      </w:r>
      <w:r>
        <w:rPr>
          <w:rStyle w:val="documentsec-educpaddedline"/>
          <w:b w:val="0"/>
          <w:bCs w:val="0"/>
          <w:sz w:val="20"/>
          <w:szCs w:val="20"/>
        </w:rPr>
        <w:t xml:space="preserve"> </w:t>
      </w:r>
    </w:p>
    <w:p>
      <w:pPr>
        <w:pStyle w:val="documentsec-educpaddedlineParagraph"/>
        <w:shd w:val="clear" w:color="auto" w:fill="FFFFFF"/>
        <w:spacing w:before="0" w:after="0" w:line="280" w:lineRule="atLeast"/>
        <w:ind w:left="0" w:right="0"/>
        <w:rPr>
          <w:rFonts w:ascii="Montserrat Medium" w:eastAsia="Montserrat Medium" w:hAnsi="Montserrat Medium" w:cs="Montserrat Medium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b w:val="0"/>
          <w:bCs w:val="0"/>
          <w:sz w:val="20"/>
          <w:szCs w:val="20"/>
        </w:rPr>
        <w:t>Morgan State University</w:t>
      </w:r>
      <w:r>
        <w:rPr>
          <w:rStyle w:val="span"/>
          <w:b w:val="0"/>
          <w:bCs w:val="0"/>
          <w:sz w:val="20"/>
          <w:szCs w:val="20"/>
        </w:rPr>
        <w:t xml:space="preserve">, </w:t>
      </w:r>
      <w:r>
        <w:rPr>
          <w:rStyle w:val="span"/>
          <w:b w:val="0"/>
          <w:bCs w:val="0"/>
          <w:sz w:val="20"/>
          <w:szCs w:val="20"/>
        </w:rPr>
        <w:t xml:space="preserve">Baltimore, MD </w:t>
      </w:r>
      <w:r>
        <w:rPr>
          <w:rStyle w:val="span"/>
          <w:b w:val="0"/>
          <w:bCs w:val="0"/>
          <w:sz w:val="20"/>
          <w:szCs w:val="20"/>
        </w:rPr>
        <w:t xml:space="preserve">, </w:t>
      </w:r>
      <w:r>
        <w:rPr>
          <w:rStyle w:val="span"/>
          <w:b w:val="0"/>
          <w:bCs w:val="0"/>
          <w:sz w:val="20"/>
          <w:szCs w:val="20"/>
        </w:rPr>
        <w:t>May 2025</w:t>
      </w:r>
      <w:r>
        <w:rPr>
          <w:rStyle w:val="span"/>
          <w:b w:val="0"/>
          <w:bCs w:val="0"/>
          <w:sz w:val="20"/>
          <w:szCs w:val="20"/>
        </w:rPr>
        <w:t xml:space="preserve"> </w:t>
      </w:r>
    </w:p>
    <w:p>
      <w:pPr>
        <w:pStyle w:val="divdocumentsinglecolumnli"/>
        <w:numPr>
          <w:ilvl w:val="0"/>
          <w:numId w:val="13"/>
        </w:numPr>
        <w:shd w:val="clear" w:color="auto" w:fill="FFFFFF"/>
        <w:spacing w:before="0"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Member of [Women in Tech ]</w:t>
      </w:r>
    </w:p>
    <w:p>
      <w:pPr>
        <w:pStyle w:val="divdocumentsinglecolumnli"/>
        <w:numPr>
          <w:ilvl w:val="0"/>
          <w:numId w:val="13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Took part in a Tech Exchange program with [Google] 2024</w:t>
      </w:r>
    </w:p>
    <w:p>
      <w:pPr>
        <w:pStyle w:val="divdocumentsinglecolumnli"/>
        <w:numPr>
          <w:ilvl w:val="0"/>
          <w:numId w:val="13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Applied Data Structure </w:t>
      </w:r>
    </w:p>
    <w:p>
      <w:pPr>
        <w:pStyle w:val="divdocumentsinglecolumnli"/>
        <w:numPr>
          <w:ilvl w:val="0"/>
          <w:numId w:val="13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Software Development Studio</w:t>
      </w:r>
    </w:p>
    <w:p>
      <w:pPr>
        <w:pStyle w:val="divdocumentsinglecolumnli"/>
        <w:numPr>
          <w:ilvl w:val="0"/>
          <w:numId w:val="13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Cybersecurity 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0" w:after="220" w:line="280" w:lineRule="atLeas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 Medium" w:eastAsia="Montserrat Medium" w:hAnsi="Montserrat Medium" w:cs="Montserrat Medium"/>
          <w:b w:val="0"/>
          <w:bCs w:val="0"/>
          <w:color w:val="333333"/>
          <w:sz w:val="20"/>
          <w:szCs w:val="20"/>
        </w:rPr>
        <w:t>Associate in Science (A.S.)</w:t>
      </w:r>
      <w:r>
        <w:rPr>
          <w:rStyle w:val="span"/>
          <w:rFonts w:ascii="Montserrat Medium" w:eastAsia="Montserrat Medium" w:hAnsi="Montserrat Medium" w:cs="Montserrat Medium"/>
          <w:b w:val="0"/>
          <w:bCs w:val="0"/>
          <w:color w:val="333333"/>
          <w:sz w:val="20"/>
          <w:szCs w:val="20"/>
        </w:rPr>
        <w:t xml:space="preserve">: </w:t>
      </w:r>
      <w:r>
        <w:rPr>
          <w:rStyle w:val="span"/>
          <w:rFonts w:ascii="Montserrat Medium" w:eastAsia="Montserrat Medium" w:hAnsi="Montserrat Medium" w:cs="Montserrat Medium"/>
          <w:b w:val="0"/>
          <w:bCs w:val="0"/>
          <w:color w:val="333333"/>
          <w:sz w:val="20"/>
          <w:szCs w:val="20"/>
        </w:rPr>
        <w:t>Biology</w:t>
      </w:r>
      <w:r>
        <w:rPr>
          <w:rStyle w:val="documentsec-educpaddedline"/>
          <w:b w:val="0"/>
          <w:bCs w:val="0"/>
          <w:sz w:val="20"/>
          <w:szCs w:val="20"/>
        </w:rPr>
        <w:t xml:space="preserve"> </w:t>
      </w:r>
    </w:p>
    <w:p>
      <w:pPr>
        <w:pStyle w:val="documentsec-educpaddedlineParagraph"/>
        <w:shd w:val="clear" w:color="auto" w:fill="FFFFFF"/>
        <w:spacing w:before="0" w:after="220" w:line="280" w:lineRule="atLeast"/>
        <w:ind w:left="0" w:right="0"/>
        <w:rPr>
          <w:rFonts w:ascii="Montserrat Medium" w:eastAsia="Montserrat Medium" w:hAnsi="Montserrat Medium" w:cs="Montserrat Medium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b w:val="0"/>
          <w:bCs w:val="0"/>
          <w:sz w:val="20"/>
          <w:szCs w:val="20"/>
        </w:rPr>
        <w:t>Prince Geogies Community College</w:t>
      </w:r>
      <w:r>
        <w:rPr>
          <w:rStyle w:val="span"/>
          <w:b w:val="0"/>
          <w:bCs w:val="0"/>
          <w:sz w:val="20"/>
          <w:szCs w:val="20"/>
        </w:rPr>
        <w:t xml:space="preserve">, </w:t>
      </w:r>
      <w:r>
        <w:rPr>
          <w:rStyle w:val="span"/>
          <w:b w:val="0"/>
          <w:bCs w:val="0"/>
          <w:sz w:val="20"/>
          <w:szCs w:val="20"/>
        </w:rPr>
        <w:t>Largo, MD</w:t>
      </w:r>
      <w:r>
        <w:rPr>
          <w:rStyle w:val="span"/>
          <w:b w:val="0"/>
          <w:bCs w:val="0"/>
          <w:sz w:val="20"/>
          <w:szCs w:val="20"/>
        </w:rPr>
        <w:t xml:space="preserve">, </w:t>
      </w:r>
      <w:r>
        <w:rPr>
          <w:rStyle w:val="span"/>
          <w:b w:val="0"/>
          <w:bCs w:val="0"/>
          <w:sz w:val="20"/>
          <w:szCs w:val="20"/>
        </w:rPr>
        <w:t>May 2021</w:t>
      </w:r>
      <w:r>
        <w:rPr>
          <w:rStyle w:val="span"/>
          <w:b w:val="0"/>
          <w:bCs w:val="0"/>
          <w:sz w:val="20"/>
          <w:szCs w:val="20"/>
        </w:rPr>
        <w:t xml:space="preserve"> 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22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220" w:type="dxa"/>
            <w:right w:w="0" w:type="dxa"/>
          </w:tblCellMar>
          <w:tblLook w:val="05E0"/>
        </w:tblPrEx>
        <w:trPr>
          <w:trHeight w:val="300"/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/>
                <w:bCs/>
                <w:caps/>
                <w:color w:val="2A5B50"/>
                <w:bdr w:val="none" w:sz="0" w:space="0" w:color="auto"/>
                <w:vertAlign w:val="baseline"/>
              </w:rPr>
              <w:t>Volunteer</w:t>
            </w:r>
          </w:p>
        </w:tc>
      </w:tr>
    </w:tbl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0" w:line="280" w:lineRule="atLeas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jobtitle"/>
          <w:rFonts w:ascii="Montserrat Medium" w:eastAsia="Montserrat Medium" w:hAnsi="Montserrat Medium" w:cs="Montserrat Medium"/>
          <w:b w:val="0"/>
          <w:bCs w:val="0"/>
          <w:color w:val="333333"/>
          <w:sz w:val="20"/>
          <w:szCs w:val="20"/>
        </w:rPr>
        <w:t>RSS</w:t>
      </w:r>
      <w:r>
        <w:rPr>
          <w:rStyle w:val="documentsec-vltrpaddedline"/>
          <w:b w:val="0"/>
          <w:bCs w:val="0"/>
          <w:sz w:val="20"/>
          <w:szCs w:val="20"/>
        </w:rPr>
        <w:t xml:space="preserve"> </w:t>
      </w:r>
    </w:p>
    <w:p>
      <w:pPr>
        <w:pStyle w:val="documentsec-vltrpaddedlineParagraph"/>
        <w:shd w:val="clear" w:color="auto" w:fill="FFFFFF"/>
        <w:spacing w:before="0" w:after="0" w:line="280" w:lineRule="atLeast"/>
        <w:ind w:left="0" w:right="0"/>
        <w:rPr>
          <w:rFonts w:ascii="Montserrat Medium" w:eastAsia="Montserrat Medium" w:hAnsi="Montserrat Medium" w:cs="Montserrat Medium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b w:val="0"/>
          <w:bCs w:val="0"/>
          <w:sz w:val="20"/>
          <w:szCs w:val="20"/>
        </w:rPr>
        <w:t xml:space="preserve">City Care </w:t>
      </w:r>
      <w:r>
        <w:rPr>
          <w:rStyle w:val="span"/>
          <w:b w:val="0"/>
          <w:bCs w:val="0"/>
          <w:sz w:val="20"/>
          <w:szCs w:val="20"/>
        </w:rPr>
        <w:t xml:space="preserve">, </w:t>
      </w:r>
      <w:r>
        <w:rPr>
          <w:rStyle w:val="span"/>
          <w:b w:val="0"/>
          <w:bCs w:val="0"/>
          <w:sz w:val="20"/>
          <w:szCs w:val="20"/>
        </w:rPr>
        <w:t>2021</w:t>
      </w:r>
      <w:r>
        <w:rPr>
          <w:rStyle w:val="span"/>
          <w:b w:val="0"/>
          <w:bCs w:val="0"/>
          <w:sz w:val="20"/>
          <w:szCs w:val="20"/>
        </w:rPr>
        <w:t xml:space="preserve"> - </w:t>
      </w:r>
      <w:r>
        <w:rPr>
          <w:rStyle w:val="span"/>
          <w:b w:val="0"/>
          <w:bCs w:val="0"/>
          <w:sz w:val="20"/>
          <w:szCs w:val="20"/>
        </w:rPr>
        <w:t>2023</w:t>
      </w:r>
      <w:r>
        <w:rPr>
          <w:rStyle w:val="span"/>
          <w:b w:val="0"/>
          <w:bCs w:val="0"/>
          <w:sz w:val="20"/>
          <w:szCs w:val="20"/>
        </w:rPr>
        <w:t xml:space="preserve"> </w:t>
      </w:r>
    </w:p>
    <w:p>
      <w:pPr>
        <w:pStyle w:val="divdocumentsinglecolumnli"/>
        <w:numPr>
          <w:ilvl w:val="0"/>
          <w:numId w:val="14"/>
        </w:numPr>
        <w:shd w:val="clear" w:color="auto" w:fill="FFFFFF"/>
        <w:spacing w:before="0"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Identified issues and solutions to eliminate backlog and maximize workflows.</w:t>
      </w:r>
    </w:p>
    <w:p>
      <w:pPr>
        <w:pStyle w:val="divdocumentsinglecolumnli"/>
        <w:numPr>
          <w:ilvl w:val="0"/>
          <w:numId w:val="14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Collaborated positively with peers and other staff members to maintain friendly, supportive, and cooperative work atmosphere.</w:t>
      </w:r>
    </w:p>
    <w:p>
      <w:pPr>
        <w:pStyle w:val="divdocumentsinglecolumnli"/>
        <w:numPr>
          <w:ilvl w:val="0"/>
          <w:numId w:val="14"/>
        </w:numPr>
        <w:shd w:val="clear" w:color="auto" w:fill="FFFFFF"/>
        <w:spacing w:after="6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Complied with corporate regulations, policies and procedures to maximize safety, security and overall trust in organization and employees.</w:t>
      </w:r>
    </w:p>
    <w:p>
      <w:pPr>
        <w:pStyle w:val="divdocumentsinglecolumnli"/>
        <w:numPr>
          <w:ilvl w:val="0"/>
          <w:numId w:val="14"/>
        </w:numPr>
        <w:shd w:val="clear" w:color="auto" w:fill="FFFFFF"/>
        <w:spacing w:after="220" w:line="280" w:lineRule="atLeast"/>
        <w:ind w:left="480" w:right="0" w:hanging="180"/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  <w:t>Organized files and records and handled other support tasks, freeing up managers to take on more pressing responsibilities.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22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220" w:type="dxa"/>
            <w:right w:w="0" w:type="dxa"/>
          </w:tblCellMar>
          <w:tblLook w:val="05E0"/>
        </w:tblPrEx>
        <w:trPr>
          <w:trHeight w:val="300"/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Montserrat" w:eastAsia="Montserrat" w:hAnsi="Montserrat" w:cs="Montserrat"/>
                <w:b w:val="0"/>
                <w:bCs w:val="0"/>
                <w:color w:val="545F67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/>
                <w:bCs/>
                <w:caps/>
                <w:color w:val="2A5B50"/>
                <w:bdr w:val="none" w:sz="0" w:space="0" w:color="auto"/>
                <w:vertAlign w:val="baseline"/>
              </w:rPr>
              <w:t>Language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</w:p>
    <w:tbl>
      <w:tblPr>
        <w:tblStyle w:val="documentlangSeclnggparatable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444"/>
      </w:tblGrid>
      <w:tr>
        <w:tblPrEx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0" w:type="dxa"/>
              <w:left w:w="0" w:type="dxa"/>
              <w:bottom w:w="220" w:type="dxa"/>
              <w:right w:w="0" w:type="dxa"/>
            </w:tcMar>
            <w:vAlign w:val="top"/>
            <w:hideMark/>
          </w:tcPr>
          <w:p>
            <w:pPr>
              <w:pStyle w:val="documentlangSec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220" w:lineRule="atLeast"/>
              <w:ind w:left="0" w:right="0"/>
              <w:rPr>
                <w:rStyle w:val="documentlangSecparagraph"/>
                <w:rFonts w:ascii="Montserrat" w:eastAsia="Montserrat" w:hAnsi="Montserrat" w:cs="Montserrat"/>
                <w:b w:val="0"/>
                <w:bCs w:val="0"/>
                <w:color w:val="545F67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langSecfieldany"/>
                <w:rFonts w:ascii="Montserrat" w:eastAsia="Montserrat" w:hAnsi="Montserrat" w:cs="Montserrat"/>
                <w:b/>
                <w:bCs/>
                <w:color w:val="545F67"/>
                <w:sz w:val="18"/>
                <w:szCs w:val="18"/>
              </w:rPr>
              <w:t>English</w:t>
            </w:r>
            <w:r>
              <w:rPr>
                <w:rStyle w:val="documentlangSecfieldany"/>
                <w:rFonts w:ascii="Montserrat" w:eastAsia="Montserrat" w:hAnsi="Montserrat" w:cs="Montserrat"/>
                <w:b/>
                <w:bCs/>
                <w:color w:val="545F67"/>
                <w:sz w:val="18"/>
                <w:szCs w:val="18"/>
              </w:rPr>
              <w:t>aspose_nerdinfographic_0_5</w:t>
            </w:r>
            <w:r>
              <w:rPr>
                <w:rStyle w:val="documentlangSecfirstparagraphfield"/>
                <w:rFonts w:ascii="Montserrat" w:eastAsia="Montserrat" w:hAnsi="Montserrat" w:cs="Montserrat"/>
                <w:b w:val="0"/>
                <w:bCs w:val="0"/>
                <w:color w:val="545F67"/>
                <w:sz w:val="18"/>
                <w:szCs w:val="18"/>
              </w:rPr>
              <w:t xml:space="preserve"> </w:t>
            </w:r>
          </w:p>
          <w:tbl>
            <w:tblPr>
              <w:tblStyle w:val="innerLNGGTable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386"/>
            </w:tblGrid>
            <w:tr>
              <w:tblPrEx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386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hide-only-barinfographic-tex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0" w:right="0"/>
                    <w:rPr>
                      <w:rStyle w:val="documenthide-only-barinnerLNGGRightCell"/>
                      <w:rFonts w:ascii="Montserrat" w:eastAsia="Montserrat" w:hAnsi="Montserrat" w:cs="Montserrat"/>
                      <w:b w:val="0"/>
                      <w:bCs w:val="0"/>
                      <w:color w:val="545F67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Montserrat" w:eastAsia="Montserrat" w:hAnsi="Montserrat" w:cs="Montserrat"/>
                      <w:b w:val="0"/>
                      <w:bCs w:val="0"/>
                      <w:color w:val="545F67"/>
                      <w:sz w:val="18"/>
                      <w:szCs w:val="18"/>
                    </w:rPr>
                    <w:t>Native</w:t>
                  </w:r>
                </w:p>
              </w:tc>
            </w:tr>
          </w:tbl>
          <w:p>
            <w:pPr>
              <w:rPr>
                <w:rStyle w:val="documentlangSecparagraph"/>
                <w:rFonts w:ascii="Montserrat" w:eastAsia="Montserrat" w:hAnsi="Montserrat" w:cs="Montserrat"/>
                <w:b w:val="0"/>
                <w:bCs w:val="0"/>
                <w:color w:val="545F67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0" w:line="20" w:lineRule="exac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20"/>
          <w:szCs w:val="20"/>
          <w:bdr w:val="none" w:sz="0" w:space="0" w:color="auto"/>
          <w:vertAlign w:val="baseline"/>
        </w:rPr>
      </w:pPr>
    </w:p>
    <w:sectPr>
      <w:pgSz w:w="12240" w:h="15840"/>
      <w:pgMar w:top="480" w:right="480" w:bottom="480" w:left="48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tserrat Bold">
    <w:charset w:val="00"/>
    <w:family w:val="auto"/>
    <w:pitch w:val="default"/>
    <w:embedBold r:id="rId1" w:fontKey="{BBB827C5-4E8B-447E-A763-AB61EBBF74A9}"/>
  </w:font>
  <w:font w:name="Montserrat">
    <w:charset w:val="00"/>
    <w:family w:val="auto"/>
    <w:pitch w:val="default"/>
    <w:sig w:usb0="00000000" w:usb1="00000000" w:usb2="00000000" w:usb3="00000000" w:csb0="00000001" w:csb1="00000000"/>
    <w:embedRegular r:id="rId2" w:fontKey="{1E715D4C-3004-4E17-9C0C-001969FD5086}"/>
    <w:embedBold r:id="rId3" w:fontKey="{AC00B361-1F7D-40CD-9012-54539141D71D}"/>
  </w:font>
  <w:font w:name="Montserrat Medium">
    <w:charset w:val="00"/>
    <w:family w:val="auto"/>
    <w:pitch w:val="default"/>
    <w:embedRegular r:id="rId4" w:fontKey="{3AB9E0C7-E189-4991-BC66-AA7CC939231D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545F67"/>
      <w:shd w:val="clear" w:color="auto" w:fill="FFFFFF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sptable">
    <w:name w:val="disptable"/>
    <w:basedOn w:val="Normal"/>
  </w:style>
  <w:style w:type="paragraph" w:customStyle="1" w:styleId="divdocumentsectionSECTIONNAME">
    <w:name w:val="div_document_section_SECTION_NAME"/>
    <w:basedOn w:val="Normal"/>
  </w:style>
  <w:style w:type="paragraph" w:customStyle="1" w:styleId="divparagraph">
    <w:name w:val="div_paragraph"/>
    <w:basedOn w:val="div"/>
  </w:style>
  <w:style w:type="paragraph" w:customStyle="1" w:styleId="divdocumentdivname">
    <w:name w:val="div_document_div_name"/>
    <w:basedOn w:val="Normal"/>
    <w:rPr>
      <w:rFonts w:ascii="Montserrat Bold" w:eastAsia="Montserrat Bold" w:hAnsi="Montserrat Bold" w:cs="Montserrat Bold"/>
      <w:b/>
      <w:bCs/>
      <w:color w:val="000000"/>
    </w:rPr>
  </w:style>
  <w:style w:type="character" w:customStyle="1" w:styleId="divdocumentdivnameCharacter">
    <w:name w:val="div_document_div_name Character"/>
    <w:basedOn w:val="DefaultParagraphFont"/>
    <w:rPr>
      <w:rFonts w:ascii="Montserrat Bold" w:eastAsia="Montserrat Bold" w:hAnsi="Montserrat Bold" w:cs="Montserrat Bold"/>
      <w:b/>
      <w:bCs/>
      <w:color w:val="000000"/>
    </w:rPr>
  </w:style>
  <w:style w:type="character" w:customStyle="1" w:styleId="divdocumentdivnamespannth-child1">
    <w:name w:val="div_document_div_name_span_nth-child(1)"/>
    <w:basedOn w:val="DefaultParagraphFont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nth-last-child1">
    <w:name w:val="div_document_div_SECTION_CNTC_nth-last-child(1)"/>
    <w:basedOn w:val="Normal"/>
  </w:style>
  <w:style w:type="paragraph" w:customStyle="1" w:styleId="divaddress">
    <w:name w:val="div_address"/>
    <w:basedOn w:val="div"/>
  </w:style>
  <w:style w:type="character" w:customStyle="1" w:styleId="divdocumentcity-name">
    <w:name w:val="div_document_city-name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ection">
    <w:name w:val="div_document_section"/>
    <w:basedOn w:val="Normal"/>
  </w:style>
  <w:style w:type="character" w:customStyle="1" w:styleId="divdocumentdivsectiontitle">
    <w:name w:val="div_document_div_sectiontitle"/>
    <w:basedOn w:val="DefaultParagraphFont"/>
    <w:rPr>
      <w:rFonts w:ascii="Montserrat Bold" w:eastAsia="Montserrat Bold" w:hAnsi="Montserrat Bold" w:cs="Montserrat Bold"/>
      <w:b/>
      <w:bCs/>
      <w:color w:val="000000"/>
      <w:sz w:val="24"/>
      <w:szCs w:val="24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documentsinglecolumn">
    <w:name w:val="div_document_singlecolumn"/>
    <w:basedOn w:val="Normal"/>
    <w:rPr>
      <w:rFonts w:ascii="Montserrat" w:eastAsia="Montserrat" w:hAnsi="Montserrat" w:cs="Montserrat"/>
      <w:b w:val="0"/>
      <w:bCs w:val="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  <w:pPr>
      <w:textAlignment w:val="baseline"/>
    </w:pPr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  <w:pPr>
      <w:pBdr>
        <w:top w:val="none" w:sz="0" w:space="0" w:color="auto"/>
        <w:left w:val="none" w:sz="0" w:space="10" w:color="auto"/>
      </w:pBdr>
    </w:pPr>
  </w:style>
  <w:style w:type="paragraph" w:customStyle="1" w:styleId="divdocumentdivskillSectionparagraphnth-child3n5">
    <w:name w:val="div_document_div_skillSection_paragraph_nth-child(3n+5)"/>
    <w:basedOn w:val="Normal"/>
  </w:style>
  <w:style w:type="paragraph" w:customStyle="1" w:styleId="sec-exprparagraphfirstparagraph">
    <w:name w:val="sec-expr_paragraph_firstparagraph"/>
    <w:basedOn w:val="Normal"/>
  </w:style>
  <w:style w:type="character" w:customStyle="1" w:styleId="documentsec-exprpaddedline">
    <w:name w:val="document_sec-expr_paddedline"/>
    <w:basedOn w:val="DefaultParagraphFont"/>
    <w:rPr>
      <w:rFonts w:ascii="Montserrat Medium" w:eastAsia="Montserrat Medium" w:hAnsi="Montserrat Medium" w:cs="Montserrat Medium"/>
      <w:b w:val="0"/>
      <w:bCs w:val="0"/>
      <w:color w:val="333333"/>
    </w:rPr>
  </w:style>
  <w:style w:type="character" w:customStyle="1" w:styleId="spanjobtitle">
    <w:name w:val="span_jobtitle"/>
    <w:basedOn w:val="span"/>
  </w:style>
  <w:style w:type="paragraph" w:customStyle="1" w:styleId="documentsec-exprpaddedlineParagraph">
    <w:name w:val="document_sec-expr_paddedline Paragraph"/>
    <w:basedOn w:val="Normal"/>
    <w:rPr>
      <w:rFonts w:ascii="Montserrat Medium" w:eastAsia="Montserrat Medium" w:hAnsi="Montserrat Medium" w:cs="Montserrat Medium"/>
      <w:b w:val="0"/>
      <w:bCs w:val="0"/>
      <w:color w:val="333333"/>
    </w:rPr>
  </w:style>
  <w:style w:type="paragraph" w:customStyle="1" w:styleId="divdocumentsinglecolumnli">
    <w:name w:val="div_document_singlecolumn_li"/>
    <w:basedOn w:val="Normal"/>
  </w:style>
  <w:style w:type="paragraph" w:customStyle="1" w:styleId="sec-exprparagraph">
    <w:name w:val="sec-expr_paragraph"/>
    <w:basedOn w:val="Normal"/>
  </w:style>
  <w:style w:type="paragraph" w:customStyle="1" w:styleId="sec-educparagraphfirstparagraph">
    <w:name w:val="sec-educ_paragraph_firstparagraph"/>
    <w:basedOn w:val="Normal"/>
  </w:style>
  <w:style w:type="character" w:customStyle="1" w:styleId="documentsec-educpaddedline">
    <w:name w:val="document_sec-educ_paddedline"/>
    <w:basedOn w:val="DefaultParagraphFont"/>
    <w:rPr>
      <w:rFonts w:ascii="Montserrat Medium" w:eastAsia="Montserrat Medium" w:hAnsi="Montserrat Medium" w:cs="Montserrat Medium"/>
      <w:b w:val="0"/>
      <w:bCs w:val="0"/>
      <w:color w:val="333333"/>
    </w:rPr>
  </w:style>
  <w:style w:type="paragraph" w:customStyle="1" w:styleId="documentsec-educpaddedlineParagraph">
    <w:name w:val="document_sec-educ_paddedline Paragraph"/>
    <w:basedOn w:val="Normal"/>
    <w:rPr>
      <w:rFonts w:ascii="Montserrat Medium" w:eastAsia="Montserrat Medium" w:hAnsi="Montserrat Medium" w:cs="Montserrat Medium"/>
      <w:b w:val="0"/>
      <w:bCs w:val="0"/>
      <w:color w:val="333333"/>
    </w:rPr>
  </w:style>
  <w:style w:type="paragraph" w:customStyle="1" w:styleId="sec-educparagraph">
    <w:name w:val="sec-educ_paragraph"/>
    <w:basedOn w:val="Normal"/>
  </w:style>
  <w:style w:type="paragraph" w:customStyle="1" w:styleId="sec-vltrparagraphfirstparagraph">
    <w:name w:val="sec-vltr_paragraph_firstparagraph"/>
    <w:basedOn w:val="Normal"/>
  </w:style>
  <w:style w:type="character" w:customStyle="1" w:styleId="documentsec-vltrpaddedline">
    <w:name w:val="document_sec-vltr_paddedline"/>
    <w:basedOn w:val="DefaultParagraphFont"/>
    <w:rPr>
      <w:rFonts w:ascii="Montserrat Medium" w:eastAsia="Montserrat Medium" w:hAnsi="Montserrat Medium" w:cs="Montserrat Medium"/>
      <w:b w:val="0"/>
      <w:bCs w:val="0"/>
      <w:color w:val="333333"/>
    </w:rPr>
  </w:style>
  <w:style w:type="paragraph" w:customStyle="1" w:styleId="documentsec-vltrpaddedlineParagraph">
    <w:name w:val="document_sec-vltr_paddedline Paragraph"/>
    <w:basedOn w:val="Normal"/>
    <w:rPr>
      <w:rFonts w:ascii="Montserrat Medium" w:eastAsia="Montserrat Medium" w:hAnsi="Montserrat Medium" w:cs="Montserrat Medium"/>
      <w:b w:val="0"/>
      <w:bCs w:val="0"/>
      <w:color w:val="333333"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fieldratingBar">
    <w:name w:val="field + ratingBar"/>
    <w:basedOn w:val="Normal"/>
  </w:style>
  <w:style w:type="character" w:customStyle="1" w:styleId="documenthide-only-barinnerLNGGRightCell">
    <w:name w:val="document_hide-only-bar_innerLNGGRightCell"/>
    <w:basedOn w:val="DefaultParagraphFont"/>
  </w:style>
  <w:style w:type="paragraph" w:customStyle="1" w:styleId="documenthide-only-barinfographic-text">
    <w:name w:val="document_hide-only-bar_infographic-text"/>
    <w:basedOn w:val="Normal"/>
  </w:style>
  <w:style w:type="table" w:customStyle="1" w:styleId="innerLNGGTable">
    <w:name w:val="innerLNGGTable"/>
    <w:basedOn w:val="TableNormal"/>
    <w:tblPr/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Chukwuzara  Nwachukwu</dc:title>
  <cp:revision>0</cp:revision>
</cp:coreProperties>
</file>